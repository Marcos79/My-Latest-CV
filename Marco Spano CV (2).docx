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CD" w:rsidRDefault="006867CD" w:rsidP="00770124">
      <w:pPr>
        <w:jc w:val="center"/>
        <w:rPr>
          <w:rFonts w:ascii="Arial" w:eastAsia="Batang" w:hAnsi="Arial"/>
          <w:sz w:val="20"/>
          <w:lang w:val="en-GB"/>
        </w:rPr>
      </w:pPr>
      <w:r>
        <w:rPr>
          <w:rFonts w:ascii="Arial" w:eastAsia="Batang" w:hAnsi="Arial"/>
          <w:sz w:val="20"/>
          <w:lang w:val="en-GB"/>
        </w:rPr>
        <w:t xml:space="preserve">90 Downing Road, Dagenham, RM9 6NB </w:t>
      </w:r>
    </w:p>
    <w:p w:rsidR="00770124" w:rsidRDefault="006867CD" w:rsidP="00770124">
      <w:pPr>
        <w:jc w:val="center"/>
        <w:rPr>
          <w:rFonts w:ascii="Arial" w:eastAsia="Batang" w:hAnsi="Arial"/>
          <w:sz w:val="20"/>
          <w:lang w:val="en-GB"/>
        </w:rPr>
      </w:pPr>
      <w:r>
        <w:rPr>
          <w:rFonts w:ascii="Arial" w:eastAsia="Batang" w:hAnsi="Arial"/>
          <w:sz w:val="20"/>
          <w:lang w:val="en-GB"/>
        </w:rPr>
        <w:t>07712 439 273</w:t>
      </w:r>
    </w:p>
    <w:p w:rsidR="006867CD" w:rsidRDefault="00B83FEF" w:rsidP="00770124">
      <w:pPr>
        <w:jc w:val="center"/>
        <w:rPr>
          <w:rFonts w:ascii="Arial" w:hAnsi="Arial"/>
          <w:sz w:val="22"/>
          <w:szCs w:val="22"/>
          <w:lang w:val="en-GB"/>
        </w:rPr>
      </w:pPr>
      <w:hyperlink r:id="rId6" w:history="1">
        <w:r w:rsidR="006867CD" w:rsidRPr="00C90834">
          <w:rPr>
            <w:rStyle w:val="Hyperlink"/>
            <w:rFonts w:ascii="Arial" w:eastAsia="Batang" w:hAnsi="Arial"/>
            <w:sz w:val="20"/>
            <w:lang w:val="en-GB"/>
          </w:rPr>
          <w:t>marco_spano@hotmail.com</w:t>
        </w:r>
      </w:hyperlink>
      <w:r w:rsidR="006867CD">
        <w:rPr>
          <w:rFonts w:ascii="Arial" w:eastAsia="Batang" w:hAnsi="Arial"/>
          <w:sz w:val="20"/>
          <w:lang w:val="en-GB"/>
        </w:rPr>
        <w:t xml:space="preserve"> </w:t>
      </w:r>
    </w:p>
    <w:p w:rsidR="00770124" w:rsidRDefault="00770124" w:rsidP="00770124">
      <w:pPr>
        <w:jc w:val="center"/>
      </w:pPr>
    </w:p>
    <w:p w:rsidR="00770124" w:rsidRDefault="006867CD" w:rsidP="00770124">
      <w:pPr>
        <w:pStyle w:val="Heading1"/>
        <w:numPr>
          <w:ilvl w:val="0"/>
          <w:numId w:val="1"/>
        </w:numPr>
        <w:jc w:val="center"/>
        <w:rPr>
          <w:sz w:val="28"/>
          <w:lang w:val="en-GB"/>
        </w:rPr>
      </w:pPr>
      <w:r>
        <w:rPr>
          <w:sz w:val="28"/>
          <w:lang w:val="en-GB"/>
        </w:rPr>
        <w:t>MARCO SPANO</w:t>
      </w:r>
    </w:p>
    <w:p w:rsidR="00770124" w:rsidRDefault="00770124" w:rsidP="00770124">
      <w:pPr>
        <w:pBdr>
          <w:bottom w:val="double" w:sz="2" w:space="1" w:color="000000"/>
        </w:pBdr>
        <w:rPr>
          <w:rFonts w:ascii="Arial" w:hAnsi="Arial"/>
          <w:sz w:val="22"/>
          <w:lang w:val="en-GB"/>
        </w:rPr>
      </w:pPr>
    </w:p>
    <w:p w:rsidR="00770124" w:rsidRDefault="00770124" w:rsidP="00770124">
      <w:pPr>
        <w:rPr>
          <w:rFonts w:ascii="Arial" w:hAnsi="Arial"/>
          <w:sz w:val="22"/>
          <w:lang w:val="en-GB"/>
        </w:rPr>
      </w:pPr>
    </w:p>
    <w:p w:rsidR="00770124" w:rsidRDefault="00770124" w:rsidP="00770124">
      <w:pPr>
        <w:pStyle w:val="Heading2"/>
        <w:numPr>
          <w:ilvl w:val="1"/>
          <w:numId w:val="1"/>
        </w:numPr>
        <w:spacing w:after="119"/>
        <w:rPr>
          <w:sz w:val="22"/>
          <w:lang w:val="en-GB"/>
        </w:rPr>
      </w:pPr>
      <w:r>
        <w:rPr>
          <w:sz w:val="22"/>
          <w:lang w:val="en-GB"/>
        </w:rPr>
        <w:t>PERSONAL PROFILE</w:t>
      </w:r>
    </w:p>
    <w:p w:rsidR="00636B52" w:rsidRDefault="00636B52" w:rsidP="00636B52">
      <w:pPr>
        <w:rPr>
          <w:lang w:val="en-GB"/>
        </w:rPr>
      </w:pPr>
    </w:p>
    <w:p w:rsidR="00636B52" w:rsidRDefault="00636B52" w:rsidP="00636B52">
      <w:pPr>
        <w:rPr>
          <w:lang w:val="en-GB"/>
        </w:rPr>
      </w:pPr>
    </w:p>
    <w:p w:rsidR="00636B52" w:rsidRDefault="00CF5DD4" w:rsidP="00636B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self-taught developer, who is</w:t>
      </w:r>
      <w:r w:rsidR="00636B52" w:rsidRPr="002A57EA">
        <w:rPr>
          <w:rFonts w:ascii="Arial" w:hAnsi="Arial" w:cs="Arial"/>
          <w:sz w:val="20"/>
          <w:szCs w:val="20"/>
        </w:rPr>
        <w:t xml:space="preserve"> passionate about programming. I decided to change career and turn my passion into a </w:t>
      </w:r>
      <w:r w:rsidR="00572F43">
        <w:rPr>
          <w:rFonts w:ascii="Arial" w:hAnsi="Arial" w:cs="Arial"/>
          <w:sz w:val="20"/>
          <w:szCs w:val="20"/>
        </w:rPr>
        <w:t>profession.</w:t>
      </w:r>
      <w:r w:rsidR="00572F43" w:rsidRPr="002A57EA">
        <w:rPr>
          <w:rFonts w:ascii="Arial" w:hAnsi="Arial" w:cs="Arial"/>
          <w:sz w:val="20"/>
          <w:szCs w:val="20"/>
        </w:rPr>
        <w:t xml:space="preserve"> To</w:t>
      </w:r>
      <w:r w:rsidR="00636B52" w:rsidRPr="002A57EA">
        <w:rPr>
          <w:rFonts w:ascii="Arial" w:hAnsi="Arial" w:cs="Arial"/>
          <w:sz w:val="20"/>
          <w:szCs w:val="20"/>
        </w:rPr>
        <w:t xml:space="preserve"> achieve my goal, I have been broadening my knowledge and catching</w:t>
      </w:r>
      <w:r w:rsidR="00572F43">
        <w:rPr>
          <w:rFonts w:ascii="Arial" w:hAnsi="Arial" w:cs="Arial"/>
          <w:sz w:val="20"/>
          <w:szCs w:val="20"/>
        </w:rPr>
        <w:t xml:space="preserve"> </w:t>
      </w:r>
      <w:r w:rsidR="002F681A">
        <w:rPr>
          <w:rFonts w:ascii="Arial" w:hAnsi="Arial" w:cs="Arial"/>
          <w:sz w:val="20"/>
          <w:szCs w:val="20"/>
        </w:rPr>
        <w:t>u</w:t>
      </w:r>
      <w:r w:rsidR="00636B52" w:rsidRPr="002A57EA">
        <w:rPr>
          <w:rFonts w:ascii="Arial" w:hAnsi="Arial" w:cs="Arial"/>
          <w:sz w:val="20"/>
          <w:szCs w:val="20"/>
        </w:rPr>
        <w:t>p on the latest web development trends and technologies</w:t>
      </w:r>
      <w:r>
        <w:rPr>
          <w:rFonts w:ascii="Arial" w:hAnsi="Arial" w:cs="Arial"/>
          <w:sz w:val="20"/>
          <w:szCs w:val="20"/>
        </w:rPr>
        <w:t xml:space="preserve"> and took career break in 2021</w:t>
      </w:r>
      <w:r w:rsidR="00011327">
        <w:rPr>
          <w:rFonts w:ascii="Arial" w:hAnsi="Arial" w:cs="Arial"/>
          <w:sz w:val="20"/>
          <w:szCs w:val="20"/>
        </w:rPr>
        <w:t xml:space="preserve"> to commit myself to studying  </w:t>
      </w:r>
      <w:r w:rsidR="00636B52" w:rsidRPr="002A57EA">
        <w:rPr>
          <w:rFonts w:ascii="Arial" w:hAnsi="Arial" w:cs="Arial"/>
          <w:sz w:val="20"/>
          <w:szCs w:val="20"/>
        </w:rPr>
        <w:t xml:space="preserve">. I also utilized this time to build apps using the latest React features and </w:t>
      </w:r>
      <w:r>
        <w:rPr>
          <w:rFonts w:ascii="Arial" w:hAnsi="Arial" w:cs="Arial"/>
          <w:sz w:val="20"/>
          <w:szCs w:val="20"/>
        </w:rPr>
        <w:t>libraries.  I am looking for</w:t>
      </w:r>
      <w:r w:rsidR="00636B52" w:rsidRPr="002A57EA">
        <w:rPr>
          <w:rFonts w:ascii="Arial" w:hAnsi="Arial" w:cs="Arial"/>
          <w:sz w:val="20"/>
          <w:szCs w:val="20"/>
        </w:rPr>
        <w:t xml:space="preserve"> the opportunity to learn and develop new skills and work as a part of a team.</w:t>
      </w:r>
    </w:p>
    <w:p w:rsidR="002F681A" w:rsidRDefault="002F681A" w:rsidP="00636B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011327" w:rsidRDefault="00011327" w:rsidP="00011327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Web design graduate with experience in building real life responsive websites using HTML5, CSS3, JavaScript.</w:t>
      </w:r>
    </w:p>
    <w:p w:rsidR="00011327" w:rsidRPr="00011327" w:rsidRDefault="00011327" w:rsidP="00011327">
      <w:pPr>
        <w:numPr>
          <w:ilvl w:val="0"/>
          <w:numId w:val="14"/>
        </w:numPr>
        <w:suppressAutoHyphens w:val="0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/>
          <w:sz w:val="20"/>
          <w:lang w:val="en-GB"/>
        </w:rPr>
        <w:t>Experience in</w:t>
      </w:r>
      <w:r w:rsidRPr="00011327">
        <w:rPr>
          <w:rFonts w:ascii="Arial" w:hAnsi="Arial"/>
          <w:sz w:val="20"/>
          <w:lang w:val="en-GB"/>
        </w:rPr>
        <w:t xml:space="preserve"> building real life Web Applications using the latest technologies (React.js, JavaScript, CSS/SASS, REST/API)</w:t>
      </w:r>
    </w:p>
    <w:p w:rsidR="00011327" w:rsidRPr="008C5620" w:rsidRDefault="00011327" w:rsidP="00011327">
      <w:pPr>
        <w:numPr>
          <w:ilvl w:val="0"/>
          <w:numId w:val="14"/>
        </w:numPr>
        <w:suppressAutoHyphens w:val="0"/>
        <w:rPr>
          <w:rFonts w:ascii="Arial" w:hAnsi="Arial" w:cs="Arial"/>
          <w:sz w:val="20"/>
          <w:szCs w:val="20"/>
          <w:lang w:val="en-GB" w:eastAsia="en-GB"/>
        </w:rPr>
      </w:pPr>
      <w:r>
        <w:rPr>
          <w:rFonts w:ascii="Arial" w:hAnsi="Arial" w:cs="Arial"/>
          <w:sz w:val="20"/>
          <w:szCs w:val="20"/>
          <w:lang w:val="en-GB" w:eastAsia="en-GB"/>
        </w:rPr>
        <w:t xml:space="preserve">A quick learner who can absorb new technologies.  </w:t>
      </w:r>
    </w:p>
    <w:p w:rsidR="00011327" w:rsidRDefault="00011327" w:rsidP="00011327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Excellent communication skills and an obsession for detail.</w:t>
      </w:r>
      <w:r w:rsidRPr="004A416A">
        <w:rPr>
          <w:rFonts w:ascii="Arial" w:hAnsi="Arial"/>
          <w:sz w:val="20"/>
          <w:lang w:val="en-GB"/>
        </w:rPr>
        <w:t xml:space="preserve"> </w:t>
      </w:r>
    </w:p>
    <w:p w:rsidR="00011327" w:rsidRPr="004A416A" w:rsidRDefault="00011327" w:rsidP="00011327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  <w:r w:rsidRPr="004A416A">
        <w:rPr>
          <w:rFonts w:ascii="Arial" w:hAnsi="Arial"/>
          <w:sz w:val="20"/>
          <w:lang w:val="en-GB"/>
        </w:rPr>
        <w:t>Able to adapt to a changing work environment and make positive use of the opportunities it presents</w:t>
      </w:r>
      <w:r>
        <w:rPr>
          <w:rFonts w:ascii="Arial" w:hAnsi="Arial"/>
          <w:sz w:val="20"/>
          <w:lang w:val="en-GB"/>
        </w:rPr>
        <w:t>.</w:t>
      </w:r>
    </w:p>
    <w:p w:rsidR="00011327" w:rsidRDefault="00011327" w:rsidP="00011327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Excellent organisational, planning, research and problem-solving skills.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>Experience of working under pressure, to tight deadlines.</w:t>
      </w:r>
      <w:bookmarkStart w:id="0" w:name="_GoBack"/>
      <w:bookmarkEnd w:id="0"/>
    </w:p>
    <w:p w:rsidR="00011327" w:rsidRDefault="00011327" w:rsidP="00011327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Able to listen and follow instructions carefully.</w:t>
      </w:r>
    </w:p>
    <w:p w:rsidR="00011327" w:rsidRDefault="00011327" w:rsidP="00636B5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F402A7" w:rsidRDefault="00F402A7" w:rsidP="002A57EA">
      <w:pPr>
        <w:rPr>
          <w:rFonts w:ascii="Arial" w:hAnsi="Arial"/>
          <w:sz w:val="20"/>
          <w:lang w:val="en-GB"/>
        </w:rPr>
      </w:pPr>
    </w:p>
    <w:p w:rsidR="00770124" w:rsidRDefault="00770124" w:rsidP="00770124">
      <w:pPr>
        <w:pStyle w:val="BodyText"/>
        <w:pBdr>
          <w:bottom w:val="single" w:sz="4" w:space="1" w:color="000000"/>
        </w:pBdr>
        <w:rPr>
          <w:lang w:val="en-GB"/>
        </w:rPr>
      </w:pPr>
    </w:p>
    <w:p w:rsidR="00770124" w:rsidRDefault="00770124" w:rsidP="00770124">
      <w:pPr>
        <w:pStyle w:val="Subtitle"/>
        <w:tabs>
          <w:tab w:val="center" w:pos="5032"/>
        </w:tabs>
        <w:spacing w:after="120"/>
        <w:contextualSpacing/>
        <w:jc w:val="left"/>
        <w:rPr>
          <w:sz w:val="22"/>
          <w:lang w:val="en-GB"/>
        </w:rPr>
      </w:pPr>
      <w:r>
        <w:rPr>
          <w:sz w:val="22"/>
          <w:lang w:val="en-GB"/>
        </w:rPr>
        <w:tab/>
        <w:t>PROFESSIONAL EXPERIENCE</w:t>
      </w:r>
    </w:p>
    <w:p w:rsidR="002D385D" w:rsidRPr="002D385D" w:rsidRDefault="002D385D" w:rsidP="002D385D">
      <w:pPr>
        <w:pStyle w:val="BodyText"/>
        <w:rPr>
          <w:lang w:val="en-GB"/>
        </w:rPr>
      </w:pPr>
    </w:p>
    <w:p w:rsidR="00E05C78" w:rsidRDefault="002A57EA" w:rsidP="00770124">
      <w:pPr>
        <w:pStyle w:val="BodyText"/>
        <w:rPr>
          <w:rFonts w:ascii="Arial" w:hAnsi="Arial" w:cs="Arial"/>
          <w:b/>
          <w:sz w:val="22"/>
          <w:szCs w:val="22"/>
          <w:lang w:val="en-GB"/>
        </w:rPr>
      </w:pPr>
      <w:r w:rsidRPr="002A57EA">
        <w:rPr>
          <w:rFonts w:ascii="Arial" w:hAnsi="Arial" w:cs="Arial"/>
          <w:b/>
          <w:sz w:val="22"/>
          <w:szCs w:val="22"/>
          <w:lang w:val="en-GB"/>
        </w:rPr>
        <w:t xml:space="preserve">Web developer, </w:t>
      </w:r>
      <w:r w:rsidR="006F0CB0">
        <w:rPr>
          <w:rFonts w:ascii="Arial" w:hAnsi="Arial" w:cs="Arial"/>
          <w:b/>
          <w:sz w:val="22"/>
          <w:szCs w:val="22"/>
          <w:lang w:val="en-GB"/>
        </w:rPr>
        <w:t>Freelance</w:t>
      </w:r>
      <w:r w:rsidR="00770124">
        <w:rPr>
          <w:rFonts w:ascii="Arial" w:hAnsi="Arial" w:cs="Arial"/>
          <w:b/>
          <w:sz w:val="22"/>
          <w:szCs w:val="22"/>
          <w:lang w:val="en-GB"/>
        </w:rPr>
        <w:t xml:space="preserve">, London, UK         </w:t>
      </w:r>
      <w:r w:rsidR="00AA14A9">
        <w:rPr>
          <w:rFonts w:ascii="Arial" w:hAnsi="Arial" w:cs="Arial"/>
          <w:b/>
          <w:sz w:val="22"/>
          <w:szCs w:val="22"/>
          <w:lang w:val="en-GB"/>
        </w:rPr>
        <w:t xml:space="preserve">              </w:t>
      </w:r>
      <w:r w:rsidR="004974A5">
        <w:rPr>
          <w:rFonts w:ascii="Arial" w:hAnsi="Arial" w:cs="Arial"/>
          <w:b/>
          <w:sz w:val="22"/>
          <w:szCs w:val="22"/>
          <w:lang w:val="en-GB"/>
        </w:rPr>
        <w:t xml:space="preserve">          </w:t>
      </w:r>
      <w:r>
        <w:rPr>
          <w:rFonts w:ascii="Arial" w:hAnsi="Arial" w:cs="Arial"/>
          <w:b/>
          <w:sz w:val="22"/>
          <w:szCs w:val="22"/>
          <w:lang w:val="en-GB"/>
        </w:rPr>
        <w:t>Dec 2019</w:t>
      </w:r>
      <w:r w:rsidR="00770124">
        <w:rPr>
          <w:rFonts w:ascii="Arial" w:hAnsi="Arial" w:cs="Arial"/>
          <w:b/>
          <w:sz w:val="22"/>
          <w:szCs w:val="22"/>
          <w:lang w:val="en-GB"/>
        </w:rPr>
        <w:t xml:space="preserve"> - present  </w:t>
      </w:r>
    </w:p>
    <w:p w:rsidR="00770124" w:rsidRDefault="00770124" w:rsidP="00770124">
      <w:pPr>
        <w:pStyle w:val="BodyText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              </w:t>
      </w:r>
    </w:p>
    <w:p w:rsidR="002A57EA" w:rsidRDefault="006F0CB0" w:rsidP="004974A5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built a commercial </w:t>
      </w:r>
      <w:r w:rsidR="00BB51F4">
        <w:rPr>
          <w:rFonts w:ascii="Arial" w:hAnsi="Arial" w:cs="Arial"/>
          <w:sz w:val="20"/>
          <w:szCs w:val="20"/>
          <w:lang w:val="en-GB"/>
        </w:rPr>
        <w:t>website for</w:t>
      </w:r>
      <w:r w:rsidR="002A57EA" w:rsidRPr="002A57EA">
        <w:rPr>
          <w:rFonts w:ascii="Arial" w:hAnsi="Arial" w:cs="Arial"/>
          <w:sz w:val="20"/>
          <w:szCs w:val="20"/>
          <w:lang w:val="en-GB"/>
        </w:rPr>
        <w:t xml:space="preserve"> a newly-funded s</w:t>
      </w:r>
      <w:r>
        <w:rPr>
          <w:rFonts w:ascii="Arial" w:hAnsi="Arial" w:cs="Arial"/>
          <w:sz w:val="20"/>
          <w:szCs w:val="20"/>
          <w:lang w:val="en-GB"/>
        </w:rPr>
        <w:t>tart-up. The website</w:t>
      </w:r>
      <w:r w:rsidR="00FA55B8">
        <w:rPr>
          <w:rFonts w:ascii="Arial" w:hAnsi="Arial" w:cs="Arial"/>
          <w:sz w:val="20"/>
          <w:szCs w:val="20"/>
          <w:lang w:val="en-GB"/>
        </w:rPr>
        <w:t xml:space="preserve"> was built using </w:t>
      </w:r>
      <w:r w:rsidR="002A57EA">
        <w:rPr>
          <w:rFonts w:ascii="Arial" w:hAnsi="Arial" w:cs="Arial"/>
          <w:sz w:val="20"/>
          <w:szCs w:val="20"/>
          <w:lang w:val="en-GB"/>
        </w:rPr>
        <w:t>Javascript</w:t>
      </w:r>
      <w:r w:rsidR="002A57EA" w:rsidRPr="002A57EA">
        <w:rPr>
          <w:rFonts w:ascii="Arial" w:hAnsi="Arial" w:cs="Arial"/>
          <w:sz w:val="20"/>
          <w:szCs w:val="20"/>
          <w:lang w:val="en-GB"/>
        </w:rPr>
        <w:t>, HTML 5 and CSS/SASS.</w:t>
      </w:r>
      <w:r w:rsidR="00A32833">
        <w:rPr>
          <w:rFonts w:ascii="Arial" w:hAnsi="Arial" w:cs="Arial"/>
          <w:sz w:val="20"/>
          <w:szCs w:val="20"/>
          <w:lang w:val="en-GB"/>
        </w:rPr>
        <w:t xml:space="preserve"> I maintain and update the website.</w:t>
      </w:r>
    </w:p>
    <w:p w:rsidR="00A32833" w:rsidRPr="002A57EA" w:rsidRDefault="00A32833" w:rsidP="004974A5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</w:p>
    <w:p w:rsidR="00952E1A" w:rsidRDefault="005A253D" w:rsidP="004974A5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 built</w:t>
      </w:r>
      <w:r w:rsidR="002A57EA" w:rsidRPr="002A57EA">
        <w:rPr>
          <w:rFonts w:ascii="Arial" w:hAnsi="Arial" w:cs="Arial"/>
          <w:sz w:val="20"/>
          <w:szCs w:val="20"/>
          <w:lang w:val="en-GB"/>
        </w:rPr>
        <w:t xml:space="preserve"> apps using the latest technologies</w:t>
      </w:r>
      <w:r w:rsidR="00A32833">
        <w:rPr>
          <w:rFonts w:ascii="Arial" w:hAnsi="Arial" w:cs="Arial"/>
          <w:sz w:val="20"/>
          <w:szCs w:val="20"/>
          <w:lang w:val="en-GB"/>
        </w:rPr>
        <w:t xml:space="preserve"> </w:t>
      </w:r>
      <w:r w:rsidR="002A57EA" w:rsidRPr="002A57EA">
        <w:rPr>
          <w:rFonts w:ascii="Arial" w:hAnsi="Arial" w:cs="Arial"/>
          <w:sz w:val="20"/>
          <w:szCs w:val="20"/>
          <w:lang w:val="en-GB"/>
        </w:rPr>
        <w:t>(React.Js + hooks, Material UI, RES</w:t>
      </w:r>
      <w:r w:rsidR="002A57EA">
        <w:rPr>
          <w:rFonts w:ascii="Arial" w:hAnsi="Arial" w:cs="Arial"/>
          <w:sz w:val="20"/>
          <w:szCs w:val="20"/>
          <w:lang w:val="en-GB"/>
        </w:rPr>
        <w:t>Tful API, node.js, express.js, P</w:t>
      </w:r>
      <w:r w:rsidR="002A57EA" w:rsidRPr="002A57EA">
        <w:rPr>
          <w:rFonts w:ascii="Arial" w:hAnsi="Arial" w:cs="Arial"/>
          <w:sz w:val="20"/>
          <w:szCs w:val="20"/>
          <w:lang w:val="en-GB"/>
        </w:rPr>
        <w:t>ostgresql,</w:t>
      </w:r>
      <w:r w:rsidR="002A57EA">
        <w:rPr>
          <w:rFonts w:ascii="Arial" w:hAnsi="Arial" w:cs="Arial"/>
          <w:sz w:val="20"/>
          <w:szCs w:val="20"/>
          <w:lang w:val="en-GB"/>
        </w:rPr>
        <w:t xml:space="preserve"> </w:t>
      </w:r>
      <w:r w:rsidR="002A57EA" w:rsidRPr="002A57EA">
        <w:rPr>
          <w:rFonts w:ascii="Arial" w:hAnsi="Arial" w:cs="Arial"/>
          <w:sz w:val="20"/>
          <w:szCs w:val="20"/>
          <w:lang w:val="en-GB"/>
        </w:rPr>
        <w:t>ﬁrebase,</w:t>
      </w:r>
      <w:r w:rsidR="002A57EA">
        <w:rPr>
          <w:rFonts w:ascii="Arial" w:hAnsi="Arial" w:cs="Arial"/>
          <w:sz w:val="20"/>
          <w:szCs w:val="20"/>
          <w:lang w:val="en-GB"/>
        </w:rPr>
        <w:t xml:space="preserve"> </w:t>
      </w:r>
      <w:r w:rsidR="002A57EA" w:rsidRPr="002A57EA">
        <w:rPr>
          <w:rFonts w:ascii="Arial" w:hAnsi="Arial" w:cs="Arial"/>
          <w:sz w:val="20"/>
          <w:szCs w:val="20"/>
          <w:lang w:val="en-GB"/>
        </w:rPr>
        <w:t>sanity-studio, netiﬂy, )</w:t>
      </w:r>
      <w:r w:rsidR="00A32833">
        <w:rPr>
          <w:rFonts w:ascii="Arial" w:hAnsi="Arial" w:cs="Arial"/>
          <w:sz w:val="20"/>
          <w:szCs w:val="20"/>
          <w:lang w:val="en-GB"/>
        </w:rPr>
        <w:t xml:space="preserve"> </w:t>
      </w:r>
      <w:r w:rsidR="002A57EA" w:rsidRPr="002A57EA">
        <w:rPr>
          <w:rFonts w:ascii="Arial" w:hAnsi="Arial" w:cs="Arial"/>
          <w:sz w:val="20"/>
          <w:szCs w:val="20"/>
          <w:lang w:val="en-GB"/>
        </w:rPr>
        <w:t>.</w:t>
      </w:r>
    </w:p>
    <w:p w:rsidR="00C4028B" w:rsidRDefault="00C4028B" w:rsidP="002A57EA">
      <w:pPr>
        <w:pStyle w:val="BodyText"/>
        <w:ind w:left="363"/>
        <w:contextualSpacing/>
        <w:rPr>
          <w:rFonts w:ascii="Arial" w:hAnsi="Arial" w:cs="Arial"/>
          <w:sz w:val="20"/>
          <w:szCs w:val="20"/>
          <w:lang w:val="en-GB"/>
        </w:rPr>
      </w:pPr>
    </w:p>
    <w:p w:rsidR="00E675F0" w:rsidRDefault="00E675F0" w:rsidP="004974A5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  <w:r w:rsidRPr="00E675F0">
        <w:rPr>
          <w:rFonts w:ascii="Arial" w:hAnsi="Arial" w:cs="Arial"/>
          <w:sz w:val="20"/>
          <w:szCs w:val="20"/>
          <w:lang w:val="en-GB"/>
        </w:rPr>
        <w:t>For more info regarding my projects please visit my online portfolio at the following address:</w:t>
      </w:r>
      <w:r w:rsidR="00A32833">
        <w:rPr>
          <w:rFonts w:ascii="Arial" w:hAnsi="Arial" w:cs="Arial"/>
          <w:sz w:val="20"/>
          <w:szCs w:val="20"/>
          <w:lang w:val="en-GB"/>
        </w:rPr>
        <w:t xml:space="preserve"> </w:t>
      </w:r>
      <w:r w:rsidRPr="00E675F0">
        <w:rPr>
          <w:rFonts w:ascii="Arial" w:hAnsi="Arial" w:cs="Arial"/>
          <w:sz w:val="20"/>
          <w:szCs w:val="20"/>
          <w:lang w:val="en-GB"/>
        </w:rPr>
        <w:t>https://mylatestportfolio.netlify.app</w:t>
      </w:r>
    </w:p>
    <w:p w:rsidR="00DC7B68" w:rsidRDefault="00DC7B68" w:rsidP="004974A5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</w:p>
    <w:p w:rsidR="00DC7B68" w:rsidRDefault="00DC7B68" w:rsidP="004974A5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</w:p>
    <w:p w:rsidR="00B504EB" w:rsidRDefault="006457FF" w:rsidP="004974A5">
      <w:pPr>
        <w:pStyle w:val="BodyText"/>
        <w:contextualSpacing/>
        <w:rPr>
          <w:rFonts w:ascii="Arial" w:hAnsi="Arial" w:cs="Arial"/>
          <w:b/>
          <w:sz w:val="22"/>
          <w:szCs w:val="22"/>
          <w:lang w:val="en-GB"/>
        </w:rPr>
      </w:pPr>
      <w:r w:rsidRPr="006457FF">
        <w:rPr>
          <w:rFonts w:ascii="Arial" w:hAnsi="Arial" w:cs="Arial"/>
          <w:b/>
          <w:sz w:val="22"/>
          <w:szCs w:val="22"/>
          <w:lang w:val="en-GB"/>
        </w:rPr>
        <w:t>Soft Services Co</w:t>
      </w:r>
      <w:r w:rsidR="00A32833">
        <w:rPr>
          <w:rFonts w:ascii="Arial" w:hAnsi="Arial" w:cs="Arial"/>
          <w:b/>
          <w:sz w:val="22"/>
          <w:szCs w:val="22"/>
          <w:lang w:val="en-GB"/>
        </w:rPr>
        <w:t xml:space="preserve">ordinator </w:t>
      </w:r>
      <w:r w:rsidRPr="006457FF">
        <w:rPr>
          <w:rFonts w:ascii="Arial" w:hAnsi="Arial" w:cs="Arial"/>
          <w:b/>
          <w:sz w:val="22"/>
          <w:szCs w:val="22"/>
          <w:lang w:val="en-GB"/>
        </w:rPr>
        <w:t>Nights</w:t>
      </w:r>
      <w:r w:rsidR="00B504EB">
        <w:rPr>
          <w:rFonts w:ascii="Arial" w:hAnsi="Arial" w:cs="Arial"/>
          <w:b/>
          <w:sz w:val="22"/>
          <w:szCs w:val="22"/>
          <w:lang w:val="en-GB"/>
        </w:rPr>
        <w:t xml:space="preserve">                                              Jun 2021 – Present</w:t>
      </w:r>
    </w:p>
    <w:p w:rsidR="00B504EB" w:rsidRDefault="00B504EB" w:rsidP="004974A5">
      <w:pPr>
        <w:pStyle w:val="BodyText"/>
        <w:contextualSpacing/>
        <w:rPr>
          <w:rFonts w:ascii="Arial" w:hAnsi="Arial" w:cs="Arial"/>
          <w:b/>
          <w:sz w:val="22"/>
          <w:szCs w:val="22"/>
          <w:lang w:val="en-GB"/>
        </w:rPr>
      </w:pPr>
    </w:p>
    <w:p w:rsidR="00B87965" w:rsidRDefault="00A32833" w:rsidP="004974A5">
      <w:pPr>
        <w:pStyle w:val="BodyText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r</w:t>
      </w:r>
      <w:r w:rsidR="00B87965">
        <w:rPr>
          <w:rFonts w:ascii="Arial" w:hAnsi="Arial" w:cs="Arial"/>
          <w:sz w:val="20"/>
          <w:szCs w:val="20"/>
        </w:rPr>
        <w:t>esponsible for</w:t>
      </w:r>
      <w:r w:rsidR="0054440E" w:rsidRPr="0054440E">
        <w:rPr>
          <w:rFonts w:ascii="Arial" w:hAnsi="Arial" w:cs="Arial"/>
          <w:sz w:val="20"/>
          <w:szCs w:val="20"/>
        </w:rPr>
        <w:t xml:space="preserve"> the implementation and maintenance </w:t>
      </w:r>
      <w:r>
        <w:rPr>
          <w:rFonts w:ascii="Arial" w:hAnsi="Arial" w:cs="Arial"/>
          <w:sz w:val="20"/>
          <w:szCs w:val="20"/>
        </w:rPr>
        <w:t xml:space="preserve">of standard operating policies and procedures </w:t>
      </w:r>
      <w:r w:rsidR="0054440E" w:rsidRPr="0054440E">
        <w:rPr>
          <w:rFonts w:ascii="Arial" w:hAnsi="Arial" w:cs="Arial"/>
          <w:sz w:val="20"/>
          <w:szCs w:val="20"/>
        </w:rPr>
        <w:t xml:space="preserve">for the smooth running of the contract. </w:t>
      </w:r>
      <w:r w:rsidR="00694C9A">
        <w:rPr>
          <w:rFonts w:ascii="Arial" w:hAnsi="Arial" w:cs="Arial"/>
          <w:sz w:val="20"/>
          <w:szCs w:val="20"/>
        </w:rPr>
        <w:t xml:space="preserve">I </w:t>
      </w:r>
      <w:r w:rsidR="0054440E" w:rsidRPr="0054440E">
        <w:rPr>
          <w:rFonts w:ascii="Arial" w:hAnsi="Arial" w:cs="Arial"/>
          <w:sz w:val="20"/>
          <w:szCs w:val="20"/>
        </w:rPr>
        <w:t>assist operations manager in day to day operations of the contract</w:t>
      </w:r>
      <w:r w:rsidR="00E744F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I </w:t>
      </w:r>
      <w:r w:rsidR="00E744F5">
        <w:rPr>
          <w:rFonts w:ascii="Arial" w:hAnsi="Arial" w:cs="Arial"/>
          <w:sz w:val="20"/>
          <w:szCs w:val="20"/>
        </w:rPr>
        <w:t>h</w:t>
      </w:r>
      <w:r w:rsidR="00E744F5" w:rsidRPr="00E744F5">
        <w:rPr>
          <w:rFonts w:ascii="Arial" w:hAnsi="Arial" w:cs="Arial"/>
          <w:sz w:val="20"/>
          <w:szCs w:val="20"/>
        </w:rPr>
        <w:t>ighlight any issues and assist in rectifying them within a specified time per</w:t>
      </w:r>
      <w:r w:rsidR="00694C9A">
        <w:rPr>
          <w:rFonts w:ascii="Arial" w:hAnsi="Arial" w:cs="Arial"/>
          <w:sz w:val="20"/>
          <w:szCs w:val="20"/>
        </w:rPr>
        <w:t>iod, whilst liaising with mangers from various departments</w:t>
      </w:r>
      <w:r w:rsidR="00E744F5" w:rsidRPr="00E744F5">
        <w:rPr>
          <w:rFonts w:ascii="Arial" w:hAnsi="Arial" w:cs="Arial"/>
          <w:sz w:val="20"/>
          <w:szCs w:val="20"/>
        </w:rPr>
        <w:t>.</w:t>
      </w:r>
      <w:r w:rsidR="00E744F5" w:rsidRPr="00E744F5">
        <w:rPr>
          <w:rFonts w:ascii="Arial" w:hAnsi="Arial" w:cs="Arial"/>
          <w:sz w:val="20"/>
          <w:szCs w:val="20"/>
        </w:rPr>
        <w:br/>
      </w:r>
      <w:r w:rsidR="00694C9A">
        <w:rPr>
          <w:rFonts w:ascii="Arial" w:hAnsi="Arial" w:cs="Arial"/>
          <w:sz w:val="20"/>
          <w:szCs w:val="20"/>
        </w:rPr>
        <w:t>I e</w:t>
      </w:r>
      <w:r w:rsidR="00E744F5" w:rsidRPr="00E744F5">
        <w:rPr>
          <w:rFonts w:ascii="Arial" w:hAnsi="Arial" w:cs="Arial"/>
          <w:sz w:val="20"/>
          <w:szCs w:val="20"/>
        </w:rPr>
        <w:t xml:space="preserve">nsure that expected standards are adhered to at all times </w:t>
      </w:r>
      <w:r w:rsidR="00E744F5">
        <w:rPr>
          <w:rFonts w:ascii="Arial" w:hAnsi="Arial" w:cs="Arial"/>
          <w:sz w:val="20"/>
          <w:szCs w:val="20"/>
        </w:rPr>
        <w:t xml:space="preserve">and </w:t>
      </w:r>
      <w:r w:rsidR="00E744F5" w:rsidRPr="00E744F5">
        <w:rPr>
          <w:rFonts w:ascii="Arial" w:hAnsi="Arial" w:cs="Arial"/>
          <w:sz w:val="20"/>
          <w:szCs w:val="20"/>
        </w:rPr>
        <w:t>all requests</w:t>
      </w:r>
      <w:r w:rsidR="00E744F5">
        <w:rPr>
          <w:rFonts w:ascii="Arial" w:hAnsi="Arial" w:cs="Arial"/>
          <w:sz w:val="20"/>
          <w:szCs w:val="20"/>
        </w:rPr>
        <w:t xml:space="preserve"> are meet</w:t>
      </w:r>
      <w:r w:rsidR="00E744F5" w:rsidRPr="00E744F5">
        <w:rPr>
          <w:rFonts w:ascii="Arial" w:hAnsi="Arial" w:cs="Arial"/>
          <w:sz w:val="20"/>
          <w:szCs w:val="20"/>
        </w:rPr>
        <w:t xml:space="preserve"> within the agreed time scale</w:t>
      </w:r>
      <w:r w:rsidR="00E744F5">
        <w:rPr>
          <w:rFonts w:ascii="Arial" w:hAnsi="Arial" w:cs="Arial"/>
          <w:sz w:val="20"/>
          <w:szCs w:val="20"/>
        </w:rPr>
        <w:t>.</w:t>
      </w:r>
      <w:r w:rsidR="00E744F5" w:rsidRPr="00E744F5">
        <w:rPr>
          <w:rFonts w:ascii="Arial" w:hAnsi="Arial" w:cs="Arial"/>
          <w:sz w:val="20"/>
          <w:szCs w:val="20"/>
        </w:rPr>
        <w:br/>
      </w:r>
    </w:p>
    <w:p w:rsidR="00694C9A" w:rsidRDefault="00694C9A" w:rsidP="004974A5">
      <w:pPr>
        <w:pStyle w:val="BodyText"/>
        <w:contextualSpacing/>
        <w:rPr>
          <w:rFonts w:ascii="Arial" w:hAnsi="Arial" w:cs="Arial"/>
          <w:sz w:val="20"/>
          <w:szCs w:val="20"/>
        </w:rPr>
      </w:pPr>
    </w:p>
    <w:p w:rsidR="00694C9A" w:rsidRDefault="00694C9A" w:rsidP="004974A5">
      <w:pPr>
        <w:pStyle w:val="BodyText"/>
        <w:contextualSpacing/>
        <w:rPr>
          <w:rFonts w:ascii="Arial" w:hAnsi="Arial" w:cs="Arial"/>
          <w:sz w:val="20"/>
          <w:szCs w:val="20"/>
        </w:rPr>
      </w:pPr>
    </w:p>
    <w:p w:rsidR="00694C9A" w:rsidRPr="00E744F5" w:rsidRDefault="00694C9A" w:rsidP="004974A5">
      <w:pPr>
        <w:pStyle w:val="BodyText"/>
        <w:contextualSpacing/>
        <w:rPr>
          <w:rFonts w:ascii="Arial" w:hAnsi="Arial" w:cs="Arial"/>
          <w:sz w:val="20"/>
          <w:szCs w:val="20"/>
        </w:rPr>
      </w:pPr>
    </w:p>
    <w:p w:rsidR="00952E1A" w:rsidRDefault="00B504EB" w:rsidP="00952E1A">
      <w:pPr>
        <w:pStyle w:val="BodyText"/>
        <w:contextualSpacing/>
        <w:rPr>
          <w:rFonts w:ascii="Arial" w:hAnsi="Arial" w:cs="Arial"/>
          <w:sz w:val="20"/>
          <w:szCs w:val="20"/>
          <w:lang w:val="en-GB"/>
        </w:rPr>
      </w:pPr>
      <w:r w:rsidRPr="00E744F5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                </w:t>
      </w:r>
    </w:p>
    <w:p w:rsidR="004974A5" w:rsidRDefault="004974A5" w:rsidP="004627E6">
      <w:pPr>
        <w:pStyle w:val="BodyText"/>
        <w:rPr>
          <w:rFonts w:ascii="Arial" w:hAnsi="Arial" w:cs="Arial"/>
          <w:b/>
          <w:sz w:val="22"/>
          <w:szCs w:val="22"/>
          <w:lang w:val="en-GB"/>
        </w:rPr>
      </w:pPr>
      <w:r w:rsidRPr="004974A5">
        <w:rPr>
          <w:rFonts w:ascii="Arial" w:hAnsi="Arial" w:cs="Arial"/>
          <w:b/>
          <w:sz w:val="22"/>
          <w:szCs w:val="22"/>
          <w:lang w:val="en-GB"/>
        </w:rPr>
        <w:t>Dep.</w:t>
      </w:r>
      <w:r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Pr="004974A5">
        <w:rPr>
          <w:rFonts w:ascii="Arial" w:hAnsi="Arial" w:cs="Arial"/>
          <w:b/>
          <w:sz w:val="22"/>
          <w:szCs w:val="22"/>
          <w:lang w:val="en-GB"/>
        </w:rPr>
        <w:t>Soft Services Manager, Interserve Group Ltd</w:t>
      </w:r>
      <w:r w:rsidR="00770124">
        <w:rPr>
          <w:rFonts w:ascii="Arial" w:hAnsi="Arial" w:cs="Arial"/>
          <w:b/>
          <w:sz w:val="22"/>
          <w:szCs w:val="22"/>
          <w:lang w:val="en-GB"/>
        </w:rPr>
        <w:t xml:space="preserve">,               </w:t>
      </w:r>
      <w:r w:rsidRPr="004974A5">
        <w:rPr>
          <w:rFonts w:ascii="Arial" w:hAnsi="Arial" w:cs="Arial"/>
          <w:b/>
          <w:sz w:val="22"/>
          <w:szCs w:val="22"/>
          <w:lang w:val="en-GB"/>
        </w:rPr>
        <w:t xml:space="preserve">Nov 2013 – Nov 2020 </w:t>
      </w:r>
      <w:r w:rsidR="00770124">
        <w:rPr>
          <w:rFonts w:ascii="Arial" w:hAnsi="Arial" w:cs="Arial"/>
          <w:b/>
          <w:sz w:val="22"/>
          <w:szCs w:val="22"/>
          <w:lang w:val="en-GB"/>
        </w:rPr>
        <w:t xml:space="preserve">                                           </w:t>
      </w:r>
      <w:r w:rsidR="0069158E">
        <w:rPr>
          <w:rFonts w:ascii="Arial" w:hAnsi="Arial" w:cs="Arial"/>
          <w:b/>
          <w:sz w:val="22"/>
          <w:szCs w:val="22"/>
          <w:lang w:val="en-GB"/>
        </w:rPr>
        <w:t xml:space="preserve">              </w:t>
      </w:r>
      <w:r>
        <w:rPr>
          <w:rFonts w:ascii="Arial" w:hAnsi="Arial" w:cs="Arial"/>
          <w:b/>
          <w:sz w:val="22"/>
          <w:szCs w:val="22"/>
          <w:lang w:val="en-GB"/>
        </w:rPr>
        <w:t xml:space="preserve">               </w:t>
      </w:r>
      <w:r w:rsidR="00E744F5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:rsidR="00E744F5" w:rsidRPr="00E744F5" w:rsidRDefault="00E744F5" w:rsidP="004627E6">
      <w:pPr>
        <w:pStyle w:val="BodyText"/>
        <w:rPr>
          <w:rFonts w:ascii="Arial" w:hAnsi="Arial" w:cs="Arial"/>
          <w:b/>
          <w:sz w:val="22"/>
          <w:szCs w:val="22"/>
          <w:lang w:val="en-GB"/>
        </w:rPr>
      </w:pPr>
    </w:p>
    <w:p w:rsidR="004974A5" w:rsidRDefault="004974A5" w:rsidP="004974A5">
      <w:pPr>
        <w:spacing w:after="142"/>
        <w:rPr>
          <w:rFonts w:ascii="Arial" w:hAnsi="Arial"/>
          <w:sz w:val="20"/>
          <w:szCs w:val="20"/>
          <w:lang w:val="en-GB"/>
        </w:rPr>
      </w:pPr>
      <w:r w:rsidRPr="004974A5">
        <w:rPr>
          <w:rFonts w:ascii="Arial" w:hAnsi="Arial"/>
          <w:sz w:val="20"/>
          <w:szCs w:val="20"/>
          <w:lang w:val="en-GB"/>
        </w:rPr>
        <w:t>Responsible for managing 200+ members of staff</w:t>
      </w:r>
      <w:r w:rsidR="00030572">
        <w:rPr>
          <w:rFonts w:ascii="Arial" w:hAnsi="Arial"/>
          <w:sz w:val="20"/>
          <w:szCs w:val="20"/>
          <w:lang w:val="en-GB"/>
        </w:rPr>
        <w:t xml:space="preserve"> within different departments of hospital.</w:t>
      </w:r>
      <w:r>
        <w:rPr>
          <w:rFonts w:ascii="Arial" w:hAnsi="Arial"/>
          <w:sz w:val="20"/>
          <w:szCs w:val="20"/>
          <w:lang w:val="en-GB"/>
        </w:rPr>
        <w:t xml:space="preserve"> </w:t>
      </w:r>
      <w:r w:rsidRPr="004974A5">
        <w:rPr>
          <w:rFonts w:ascii="Arial" w:hAnsi="Arial"/>
          <w:sz w:val="20"/>
          <w:szCs w:val="20"/>
          <w:lang w:val="en-GB"/>
        </w:rPr>
        <w:t>I worked to tight dea</w:t>
      </w:r>
      <w:r>
        <w:rPr>
          <w:rFonts w:ascii="Arial" w:hAnsi="Arial"/>
          <w:sz w:val="20"/>
          <w:szCs w:val="20"/>
          <w:lang w:val="en-GB"/>
        </w:rPr>
        <w:t>dlines and u</w:t>
      </w:r>
      <w:r w:rsidRPr="004974A5">
        <w:rPr>
          <w:rFonts w:ascii="Arial" w:hAnsi="Arial"/>
          <w:sz w:val="20"/>
          <w:szCs w:val="20"/>
          <w:lang w:val="en-GB"/>
        </w:rPr>
        <w:t>nder pressure in a fast-paced environment</w:t>
      </w:r>
      <w:r>
        <w:rPr>
          <w:rFonts w:ascii="Arial" w:hAnsi="Arial"/>
          <w:sz w:val="20"/>
          <w:szCs w:val="20"/>
          <w:lang w:val="en-GB"/>
        </w:rPr>
        <w:t>.</w:t>
      </w:r>
    </w:p>
    <w:p w:rsidR="004974A5" w:rsidRPr="00503965" w:rsidRDefault="00030572" w:rsidP="00420108">
      <w:pPr>
        <w:spacing w:after="142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I liaised with </w:t>
      </w:r>
      <w:r w:rsidR="004974A5" w:rsidRPr="004974A5">
        <w:rPr>
          <w:rFonts w:ascii="Arial" w:hAnsi="Arial"/>
          <w:sz w:val="20"/>
          <w:szCs w:val="20"/>
          <w:lang w:val="en-GB"/>
        </w:rPr>
        <w:t>different departments within the organisation as well as external clients, such as sub-contractors and members of the Trust. My role involved organising the daily sanitis</w:t>
      </w:r>
      <w:r w:rsidR="004974A5">
        <w:rPr>
          <w:rFonts w:ascii="Arial" w:hAnsi="Arial"/>
          <w:sz w:val="20"/>
          <w:szCs w:val="20"/>
          <w:lang w:val="en-GB"/>
        </w:rPr>
        <w:t xml:space="preserve">ation of the hospital, training </w:t>
      </w:r>
      <w:r w:rsidR="004974A5" w:rsidRPr="004974A5">
        <w:rPr>
          <w:rFonts w:ascii="Arial" w:hAnsi="Arial"/>
          <w:sz w:val="20"/>
          <w:szCs w:val="20"/>
          <w:lang w:val="en-GB"/>
        </w:rPr>
        <w:t>staff (f</w:t>
      </w:r>
      <w:r>
        <w:rPr>
          <w:rFonts w:ascii="Arial" w:hAnsi="Arial"/>
          <w:sz w:val="20"/>
          <w:szCs w:val="20"/>
          <w:lang w:val="en-GB"/>
        </w:rPr>
        <w:t>or example, on Health and Safety, Infection C</w:t>
      </w:r>
      <w:r w:rsidR="004974A5" w:rsidRPr="004974A5">
        <w:rPr>
          <w:rFonts w:ascii="Arial" w:hAnsi="Arial"/>
          <w:sz w:val="20"/>
          <w:szCs w:val="20"/>
          <w:lang w:val="en-GB"/>
        </w:rPr>
        <w:t>ontrol and Control Of Substances Hazardous for Health). I also investigated</w:t>
      </w:r>
      <w:r>
        <w:rPr>
          <w:rFonts w:ascii="Arial" w:hAnsi="Arial"/>
          <w:sz w:val="20"/>
          <w:szCs w:val="20"/>
          <w:lang w:val="en-GB"/>
        </w:rPr>
        <w:t xml:space="preserve"> Health and S</w:t>
      </w:r>
      <w:r w:rsidR="004974A5" w:rsidRPr="004974A5">
        <w:rPr>
          <w:rFonts w:ascii="Arial" w:hAnsi="Arial"/>
          <w:sz w:val="20"/>
          <w:szCs w:val="20"/>
          <w:lang w:val="en-GB"/>
        </w:rPr>
        <w:t>afety incidents/accidents and reviewed health and safety procedures. I was</w:t>
      </w:r>
      <w:r w:rsidR="004974A5">
        <w:rPr>
          <w:rFonts w:ascii="Arial" w:hAnsi="Arial"/>
          <w:sz w:val="20"/>
          <w:szCs w:val="20"/>
          <w:lang w:val="en-GB"/>
        </w:rPr>
        <w:t xml:space="preserve"> asked to audit other hospitals </w:t>
      </w:r>
      <w:r w:rsidR="004974A5" w:rsidRPr="004974A5">
        <w:rPr>
          <w:rFonts w:ascii="Arial" w:hAnsi="Arial"/>
          <w:sz w:val="20"/>
          <w:szCs w:val="20"/>
          <w:lang w:val="en-GB"/>
        </w:rPr>
        <w:t>in order to</w:t>
      </w:r>
      <w:r>
        <w:rPr>
          <w:rFonts w:ascii="Arial" w:hAnsi="Arial"/>
          <w:sz w:val="20"/>
          <w:szCs w:val="20"/>
          <w:lang w:val="en-GB"/>
        </w:rPr>
        <w:t xml:space="preserve"> analyse their processes and</w:t>
      </w:r>
      <w:r w:rsidR="004974A5" w:rsidRPr="004974A5">
        <w:rPr>
          <w:rFonts w:ascii="Arial" w:hAnsi="Arial"/>
          <w:sz w:val="20"/>
          <w:szCs w:val="20"/>
          <w:lang w:val="en-GB"/>
        </w:rPr>
        <w:t xml:space="preserve"> ﬁnd w</w:t>
      </w:r>
      <w:r w:rsidR="00503965">
        <w:rPr>
          <w:rFonts w:ascii="Arial" w:hAnsi="Arial"/>
          <w:sz w:val="20"/>
          <w:szCs w:val="20"/>
          <w:lang w:val="en-GB"/>
        </w:rPr>
        <w:t>ays to optimise their services.</w:t>
      </w:r>
      <w:r w:rsidR="00675474">
        <w:rPr>
          <w:rFonts w:ascii="Arial" w:hAnsi="Arial"/>
          <w:sz w:val="20"/>
          <w:szCs w:val="20"/>
          <w:lang w:val="en-GB"/>
        </w:rPr>
        <w:t xml:space="preserve"> I was in charge of creating risk assessments for the domestic department, and that included correct use of chemicals and ensuring the tasks completing following health and safety regulations.   </w:t>
      </w:r>
    </w:p>
    <w:p w:rsidR="00770124" w:rsidRDefault="00770124" w:rsidP="00770124">
      <w:pPr>
        <w:pBdr>
          <w:bottom w:val="single" w:sz="4" w:space="1" w:color="000000"/>
        </w:pBdr>
        <w:rPr>
          <w:rFonts w:ascii="Arial" w:hAnsi="Arial"/>
          <w:b/>
          <w:sz w:val="22"/>
          <w:lang w:val="en-GB"/>
        </w:rPr>
      </w:pPr>
    </w:p>
    <w:p w:rsidR="00770124" w:rsidRDefault="00770124" w:rsidP="00770124">
      <w:pPr>
        <w:pStyle w:val="Heading2"/>
        <w:numPr>
          <w:ilvl w:val="1"/>
          <w:numId w:val="1"/>
        </w:numPr>
        <w:rPr>
          <w:sz w:val="22"/>
          <w:lang w:val="en-GB"/>
        </w:rPr>
      </w:pPr>
    </w:p>
    <w:p w:rsidR="00770124" w:rsidRDefault="00770124" w:rsidP="00770124">
      <w:pPr>
        <w:pStyle w:val="Heading2"/>
        <w:numPr>
          <w:ilvl w:val="1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EDUCATION</w:t>
      </w:r>
    </w:p>
    <w:p w:rsidR="00770124" w:rsidRPr="00137DF6" w:rsidRDefault="00770124" w:rsidP="00770124">
      <w:pPr>
        <w:pStyle w:val="Heading1"/>
        <w:numPr>
          <w:ilvl w:val="0"/>
          <w:numId w:val="1"/>
        </w:numPr>
        <w:rPr>
          <w:lang w:val="en-GB"/>
        </w:rPr>
      </w:pPr>
    </w:p>
    <w:p w:rsidR="00770124" w:rsidRDefault="00636B52" w:rsidP="00636B52">
      <w:pPr>
        <w:pStyle w:val="Heading1"/>
        <w:numPr>
          <w:ilvl w:val="0"/>
          <w:numId w:val="1"/>
        </w:numPr>
        <w:rPr>
          <w:sz w:val="22"/>
          <w:lang w:val="en-GB"/>
        </w:rPr>
      </w:pPr>
      <w:r w:rsidRPr="00137DF6">
        <w:rPr>
          <w:lang w:val="en-GB"/>
        </w:rPr>
        <w:t>Certiﬁcate, Udemy/Online</w:t>
      </w:r>
      <w:r w:rsidR="00770124" w:rsidRPr="00137DF6">
        <w:rPr>
          <w:lang w:val="en-GB"/>
        </w:rPr>
        <w:tab/>
      </w:r>
      <w:r w:rsidR="00770124">
        <w:rPr>
          <w:sz w:val="22"/>
          <w:lang w:val="en-GB"/>
        </w:rPr>
        <w:tab/>
      </w:r>
      <w:r w:rsidR="00770124">
        <w:rPr>
          <w:sz w:val="22"/>
          <w:lang w:val="en-GB"/>
        </w:rPr>
        <w:tab/>
        <w:t xml:space="preserve">               </w:t>
      </w:r>
      <w:r w:rsidR="00770124">
        <w:rPr>
          <w:sz w:val="22"/>
          <w:lang w:val="en-GB"/>
        </w:rPr>
        <w:tab/>
      </w:r>
      <w:r w:rsidR="00FE5274">
        <w:rPr>
          <w:sz w:val="22"/>
          <w:lang w:val="en-GB"/>
        </w:rPr>
        <w:t xml:space="preserve">           </w:t>
      </w:r>
      <w:r w:rsidRPr="00137DF6">
        <w:rPr>
          <w:lang w:val="en-GB"/>
        </w:rPr>
        <w:t>2021</w:t>
      </w:r>
    </w:p>
    <w:p w:rsidR="00636B52" w:rsidRPr="00636B52" w:rsidRDefault="00636B52" w:rsidP="00636B52">
      <w:pPr>
        <w:rPr>
          <w:rFonts w:ascii="Arial" w:hAnsi="Arial"/>
          <w:sz w:val="20"/>
          <w:lang w:val="en-GB"/>
        </w:rPr>
      </w:pPr>
      <w:r w:rsidRPr="00636B52">
        <w:rPr>
          <w:rFonts w:ascii="Arial" w:hAnsi="Arial"/>
          <w:sz w:val="20"/>
          <w:lang w:val="en-GB"/>
        </w:rPr>
        <w:t>The complete web developer Zero to Mastery by Andrei Neagoie</w:t>
      </w:r>
    </w:p>
    <w:p w:rsidR="00636B52" w:rsidRDefault="00636B52" w:rsidP="00636B52">
      <w:pPr>
        <w:rPr>
          <w:rFonts w:ascii="Arial" w:hAnsi="Arial"/>
          <w:sz w:val="20"/>
          <w:lang w:val="en-GB"/>
        </w:rPr>
      </w:pP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HTML/HTML5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CSS/CSS3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SemanticUI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Responsive Design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Flexbox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CSS Grid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Bootstrap 5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DOM Manipulation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Javascript (including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ES6/ES7/ES8/ES9/ES10/ES2020)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Asynchronous JavaScript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HTTP/JSON/AJAX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React + Redux m+ React Hooks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Git + Github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Command Line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Node.js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Express.js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NPM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RESTful API Design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PostgresSQL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SQL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Authentication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Authorization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Scalable Infrastructure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Security</w:t>
      </w:r>
    </w:p>
    <w:p w:rsidR="00636B52" w:rsidRPr="00EF3FEA" w:rsidRDefault="00636B52" w:rsidP="00EF3FEA">
      <w:pPr>
        <w:pStyle w:val="ListParagraph"/>
        <w:numPr>
          <w:ilvl w:val="0"/>
          <w:numId w:val="13"/>
        </w:numPr>
        <w:rPr>
          <w:rFonts w:ascii="Arial" w:hAnsi="Arial"/>
          <w:sz w:val="20"/>
          <w:lang w:val="en-GB"/>
        </w:rPr>
      </w:pPr>
      <w:r w:rsidRPr="00EF3FEA">
        <w:rPr>
          <w:rFonts w:ascii="Arial" w:hAnsi="Arial"/>
          <w:sz w:val="20"/>
          <w:lang w:val="en-GB"/>
        </w:rPr>
        <w:t>Production and Deployment</w:t>
      </w:r>
    </w:p>
    <w:p w:rsidR="002A57EA" w:rsidRDefault="002A57EA" w:rsidP="00636B52">
      <w:pPr>
        <w:rPr>
          <w:rFonts w:ascii="Arial" w:hAnsi="Arial"/>
          <w:sz w:val="20"/>
          <w:lang w:val="en-GB"/>
        </w:rPr>
      </w:pPr>
    </w:p>
    <w:p w:rsidR="002A57EA" w:rsidRPr="00636B52" w:rsidRDefault="002A57EA" w:rsidP="00636B52">
      <w:pPr>
        <w:rPr>
          <w:rFonts w:ascii="Arial" w:hAnsi="Arial"/>
          <w:sz w:val="20"/>
          <w:lang w:val="en-GB"/>
        </w:rPr>
      </w:pPr>
    </w:p>
    <w:p w:rsidR="00137DF6" w:rsidRPr="00137DF6" w:rsidRDefault="00137DF6" w:rsidP="00137DF6">
      <w:pPr>
        <w:rPr>
          <w:rFonts w:ascii="Arial" w:hAnsi="Arial"/>
          <w:b/>
          <w:lang w:val="en-GB"/>
        </w:rPr>
      </w:pPr>
      <w:r w:rsidRPr="00137DF6">
        <w:rPr>
          <w:rFonts w:ascii="Arial" w:hAnsi="Arial"/>
          <w:b/>
          <w:lang w:val="en-GB"/>
        </w:rPr>
        <w:t xml:space="preserve">Certiﬁcate, Udemy/Online </w:t>
      </w:r>
      <w:r>
        <w:rPr>
          <w:rFonts w:ascii="Arial" w:hAnsi="Arial"/>
          <w:b/>
          <w:lang w:val="en-GB"/>
        </w:rPr>
        <w:t xml:space="preserve">                                                                   2021</w:t>
      </w:r>
    </w:p>
    <w:p w:rsidR="00137DF6" w:rsidRDefault="00137DF6" w:rsidP="00137DF6">
      <w:pPr>
        <w:rPr>
          <w:rFonts w:ascii="Arial" w:hAnsi="Arial"/>
          <w:sz w:val="20"/>
          <w:lang w:val="en-GB"/>
        </w:rPr>
      </w:pPr>
      <w:r w:rsidRPr="00137DF6">
        <w:rPr>
          <w:rFonts w:ascii="Arial" w:hAnsi="Arial"/>
          <w:sz w:val="20"/>
          <w:lang w:val="en-GB"/>
        </w:rPr>
        <w:t>Complete React Hooks course by Hemil Patel.</w:t>
      </w:r>
    </w:p>
    <w:p w:rsidR="00137DF6" w:rsidRDefault="00137DF6" w:rsidP="00137DF6">
      <w:pPr>
        <w:rPr>
          <w:rFonts w:ascii="Arial" w:hAnsi="Arial"/>
          <w:sz w:val="20"/>
          <w:lang w:val="en-GB"/>
        </w:rPr>
      </w:pPr>
    </w:p>
    <w:p w:rsidR="00EF3FEA" w:rsidRPr="00EF3FEA" w:rsidRDefault="00A545CB" w:rsidP="00C530B0">
      <w:pPr>
        <w:pStyle w:val="ListParagraph"/>
        <w:numPr>
          <w:ilvl w:val="0"/>
          <w:numId w:val="11"/>
        </w:numPr>
        <w:pBdr>
          <w:bottom w:val="single" w:sz="4" w:space="4" w:color="000000"/>
        </w:pBdr>
        <w:rPr>
          <w:rFonts w:ascii="Arial" w:hAnsi="Arial"/>
          <w:sz w:val="20"/>
        </w:rPr>
      </w:pPr>
      <w:r>
        <w:rPr>
          <w:rFonts w:ascii="Arial" w:hAnsi="Arial"/>
          <w:sz w:val="20"/>
          <w:lang w:val="en-GB"/>
        </w:rPr>
        <w:t xml:space="preserve">      </w:t>
      </w:r>
      <w:r w:rsidR="00EF3FEA" w:rsidRPr="00EF3FEA">
        <w:rPr>
          <w:rFonts w:ascii="Arial" w:hAnsi="Arial"/>
          <w:sz w:val="20"/>
          <w:lang w:val="en-GB"/>
        </w:rPr>
        <w:t>H</w:t>
      </w:r>
      <w:r w:rsidR="00EF3FEA" w:rsidRPr="00EF3FEA">
        <w:rPr>
          <w:rFonts w:ascii="Arial" w:hAnsi="Arial"/>
          <w:sz w:val="20"/>
        </w:rPr>
        <w:t xml:space="preserve">ooks from scratch </w:t>
      </w:r>
    </w:p>
    <w:p w:rsidR="00EF3FEA" w:rsidRPr="00EF3FEA" w:rsidRDefault="00A545CB" w:rsidP="00C530B0">
      <w:pPr>
        <w:pStyle w:val="ListParagraph"/>
        <w:numPr>
          <w:ilvl w:val="0"/>
          <w:numId w:val="11"/>
        </w:numPr>
        <w:pBdr>
          <w:bottom w:val="single" w:sz="4" w:space="4" w:color="000000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r w:rsidR="00EF3FEA" w:rsidRPr="00EF3FEA">
        <w:rPr>
          <w:rFonts w:ascii="Arial" w:hAnsi="Arial"/>
          <w:sz w:val="20"/>
        </w:rPr>
        <w:t>Learn React Hooks way</w:t>
      </w:r>
    </w:p>
    <w:p w:rsidR="00770124" w:rsidRDefault="00A545CB" w:rsidP="00C530B0">
      <w:pPr>
        <w:pStyle w:val="ListParagraph"/>
        <w:numPr>
          <w:ilvl w:val="0"/>
          <w:numId w:val="11"/>
        </w:numPr>
        <w:pBdr>
          <w:bottom w:val="single" w:sz="4" w:space="4" w:color="000000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</w:t>
      </w:r>
      <w:r w:rsidR="00EF3FEA" w:rsidRPr="00EF3FEA">
        <w:rPr>
          <w:rFonts w:ascii="Arial" w:hAnsi="Arial"/>
          <w:sz w:val="20"/>
        </w:rPr>
        <w:t>React Hooks advanced level</w:t>
      </w:r>
    </w:p>
    <w:p w:rsidR="00C530B0" w:rsidRDefault="00C530B0" w:rsidP="00C530B0">
      <w:pPr>
        <w:pBdr>
          <w:bottom w:val="single" w:sz="4" w:space="4" w:color="000000"/>
        </w:pBdr>
        <w:ind w:left="360"/>
        <w:rPr>
          <w:rFonts w:ascii="Arial" w:hAnsi="Arial"/>
          <w:sz w:val="20"/>
        </w:rPr>
      </w:pPr>
    </w:p>
    <w:p w:rsidR="006837E0" w:rsidRPr="00C530B0" w:rsidRDefault="006837E0" w:rsidP="00C530B0">
      <w:pPr>
        <w:pBdr>
          <w:bottom w:val="single" w:sz="4" w:space="4" w:color="000000"/>
        </w:pBdr>
        <w:ind w:left="360"/>
        <w:rPr>
          <w:rFonts w:ascii="Arial" w:hAnsi="Arial"/>
          <w:sz w:val="20"/>
        </w:rPr>
      </w:pPr>
    </w:p>
    <w:p w:rsidR="00770124" w:rsidRDefault="00770124" w:rsidP="00770124">
      <w:pPr>
        <w:pStyle w:val="Heading1"/>
        <w:numPr>
          <w:ilvl w:val="0"/>
          <w:numId w:val="1"/>
        </w:numPr>
        <w:jc w:val="center"/>
        <w:rPr>
          <w:sz w:val="22"/>
          <w:lang w:val="en-GB"/>
        </w:rPr>
      </w:pPr>
    </w:p>
    <w:p w:rsidR="00770124" w:rsidRDefault="00770124" w:rsidP="00EF3FEA">
      <w:pPr>
        <w:pStyle w:val="ListParagraph"/>
        <w:ind w:left="1080"/>
        <w:jc w:val="center"/>
        <w:rPr>
          <w:rFonts w:ascii="Arial" w:hAnsi="Arial"/>
          <w:b/>
          <w:sz w:val="22"/>
          <w:lang w:val="en-GB"/>
        </w:rPr>
      </w:pPr>
      <w:r w:rsidRPr="00EF3FEA">
        <w:rPr>
          <w:rFonts w:ascii="Arial" w:hAnsi="Arial"/>
          <w:b/>
          <w:sz w:val="22"/>
          <w:lang w:val="en-GB"/>
        </w:rPr>
        <w:t>Skills</w:t>
      </w:r>
    </w:p>
    <w:p w:rsidR="00EF3FEA" w:rsidRPr="00D73232" w:rsidRDefault="00EF3FEA" w:rsidP="00D73232">
      <w:pPr>
        <w:rPr>
          <w:rFonts w:ascii="Arial" w:hAnsi="Arial"/>
          <w:b/>
          <w:sz w:val="22"/>
          <w:lang w:val="en-GB"/>
        </w:rPr>
      </w:pPr>
    </w:p>
    <w:p w:rsidR="00636B52" w:rsidRDefault="00636B52" w:rsidP="00EF3FEA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Able to work on my own initiative, as well as a part of a team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>Experience of overseeing facilities services operations where needed on selected sites,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>Experience of carrying out audits and meeting with operational teams to monitor and where needed improve standards in the workplace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 xml:space="preserve">Experience of managing team of 200+ workers. 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 xml:space="preserve">Experience of planning, implementing and analyzing cleaning processes and policies  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>A good communicator who understands importance of being team player.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>A quick learner who can absorb new ideas whilst able to contribute to the wider team.</w:t>
      </w:r>
    </w:p>
    <w:p w:rsidR="00B83FEF" w:rsidRPr="00B83FEF" w:rsidRDefault="00B83FEF" w:rsidP="00B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B83FEF">
        <w:rPr>
          <w:rFonts w:ascii="Arial" w:hAnsi="Arial" w:cs="Arial"/>
          <w:sz w:val="20"/>
          <w:szCs w:val="20"/>
        </w:rPr>
        <w:t xml:space="preserve">Great attention to detail ensuring highest stands for governmental inspections </w:t>
      </w:r>
    </w:p>
    <w:p w:rsidR="00B83FEF" w:rsidRDefault="00B83FEF" w:rsidP="00EF3FEA">
      <w:pPr>
        <w:numPr>
          <w:ilvl w:val="0"/>
          <w:numId w:val="14"/>
        </w:numPr>
        <w:rPr>
          <w:rFonts w:ascii="Arial" w:hAnsi="Arial"/>
          <w:sz w:val="20"/>
          <w:lang w:val="en-GB"/>
        </w:rPr>
      </w:pPr>
    </w:p>
    <w:p w:rsidR="00011327" w:rsidRDefault="00636B52" w:rsidP="00011327">
      <w:pPr>
        <w:numPr>
          <w:ilvl w:val="0"/>
          <w:numId w:val="14"/>
        </w:numPr>
        <w:spacing w:after="142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Languages:  Italian</w:t>
      </w:r>
      <w:r w:rsidR="00770124">
        <w:rPr>
          <w:rFonts w:ascii="Arial" w:hAnsi="Arial" w:cs="Arial"/>
          <w:sz w:val="20"/>
          <w:szCs w:val="20"/>
          <w:lang w:val="en-GB"/>
        </w:rPr>
        <w:t xml:space="preserve"> – mother </w:t>
      </w:r>
      <w:r w:rsidR="003421CB">
        <w:rPr>
          <w:rFonts w:ascii="Arial" w:hAnsi="Arial" w:cs="Arial"/>
          <w:sz w:val="20"/>
          <w:szCs w:val="20"/>
          <w:lang w:val="en-GB"/>
        </w:rPr>
        <w:t xml:space="preserve">tongue; English – fluent; </w:t>
      </w:r>
    </w:p>
    <w:p w:rsidR="00D73232" w:rsidRPr="00011327" w:rsidRDefault="00D73232" w:rsidP="00011327">
      <w:pPr>
        <w:numPr>
          <w:ilvl w:val="0"/>
          <w:numId w:val="14"/>
        </w:numPr>
        <w:spacing w:after="142"/>
        <w:rPr>
          <w:rFonts w:ascii="Arial" w:hAnsi="Arial" w:cs="Arial"/>
          <w:sz w:val="20"/>
          <w:szCs w:val="20"/>
          <w:lang w:val="en-GB"/>
        </w:rPr>
      </w:pPr>
      <w:r w:rsidRPr="00011327">
        <w:rPr>
          <w:rFonts w:ascii="Arial" w:hAnsi="Arial" w:cs="Arial"/>
          <w:sz w:val="20"/>
          <w:szCs w:val="20"/>
          <w:lang w:val="en-GB"/>
        </w:rPr>
        <w:t>Full UK driving license.</w:t>
      </w:r>
    </w:p>
    <w:p w:rsidR="00D73232" w:rsidRDefault="00D73232" w:rsidP="00D73232">
      <w:pPr>
        <w:spacing w:after="142"/>
        <w:ind w:left="1080"/>
        <w:rPr>
          <w:rFonts w:ascii="Arial" w:hAnsi="Arial" w:cs="Arial"/>
          <w:sz w:val="20"/>
          <w:szCs w:val="20"/>
          <w:lang w:val="en-GB"/>
        </w:rPr>
      </w:pPr>
    </w:p>
    <w:p w:rsidR="006457FF" w:rsidRDefault="006457FF" w:rsidP="006457FF">
      <w:pPr>
        <w:pBdr>
          <w:bottom w:val="single" w:sz="4" w:space="1" w:color="000000"/>
        </w:pBdr>
        <w:rPr>
          <w:rFonts w:ascii="Arial" w:hAnsi="Arial"/>
          <w:sz w:val="22"/>
          <w:lang w:val="en-GB"/>
        </w:rPr>
      </w:pPr>
    </w:p>
    <w:p w:rsidR="006457FF" w:rsidRDefault="006457FF" w:rsidP="006457FF">
      <w:pPr>
        <w:pBdr>
          <w:bottom w:val="single" w:sz="4" w:space="1" w:color="000000"/>
        </w:pBdr>
        <w:rPr>
          <w:rFonts w:ascii="Arial" w:hAnsi="Arial"/>
          <w:sz w:val="22"/>
          <w:lang w:val="en-GB"/>
        </w:rPr>
      </w:pPr>
    </w:p>
    <w:p w:rsidR="006457FF" w:rsidRPr="006457FF" w:rsidRDefault="006457FF" w:rsidP="006457FF">
      <w:pPr>
        <w:pBdr>
          <w:bottom w:val="single" w:sz="4" w:space="1" w:color="000000"/>
        </w:pBdr>
        <w:rPr>
          <w:rFonts w:ascii="Arial" w:hAnsi="Arial"/>
          <w:sz w:val="22"/>
          <w:lang w:val="en-GB"/>
        </w:rPr>
      </w:pPr>
    </w:p>
    <w:p w:rsidR="006457FF" w:rsidRDefault="006457FF" w:rsidP="00770124">
      <w:pPr>
        <w:pStyle w:val="Heading1"/>
        <w:numPr>
          <w:ilvl w:val="0"/>
          <w:numId w:val="1"/>
        </w:numPr>
        <w:jc w:val="center"/>
        <w:rPr>
          <w:sz w:val="22"/>
          <w:lang w:val="en-GB"/>
        </w:rPr>
      </w:pPr>
    </w:p>
    <w:p w:rsidR="006457FF" w:rsidRDefault="006457FF" w:rsidP="00770124">
      <w:pPr>
        <w:pStyle w:val="Heading1"/>
        <w:numPr>
          <w:ilvl w:val="0"/>
          <w:numId w:val="1"/>
        </w:numPr>
        <w:jc w:val="center"/>
        <w:rPr>
          <w:sz w:val="22"/>
          <w:lang w:val="en-GB"/>
        </w:rPr>
      </w:pPr>
    </w:p>
    <w:p w:rsidR="00770124" w:rsidRDefault="006457FF" w:rsidP="00770124">
      <w:pPr>
        <w:pStyle w:val="Heading1"/>
        <w:numPr>
          <w:ilvl w:val="0"/>
          <w:numId w:val="1"/>
        </w:numPr>
        <w:jc w:val="center"/>
        <w:rPr>
          <w:sz w:val="28"/>
          <w:szCs w:val="28"/>
          <w:lang w:val="en-GB"/>
        </w:rPr>
      </w:pPr>
      <w:r>
        <w:rPr>
          <w:sz w:val="22"/>
          <w:lang w:val="en-GB"/>
        </w:rPr>
        <w:t>I</w:t>
      </w:r>
      <w:r w:rsidRPr="006457FF">
        <w:rPr>
          <w:sz w:val="28"/>
          <w:szCs w:val="28"/>
          <w:lang w:val="en-GB"/>
        </w:rPr>
        <w:t>nterests</w:t>
      </w:r>
    </w:p>
    <w:p w:rsidR="006457FF" w:rsidRPr="006457FF" w:rsidRDefault="006457FF" w:rsidP="006457FF">
      <w:pPr>
        <w:rPr>
          <w:lang w:val="en-GB"/>
        </w:rPr>
      </w:pPr>
    </w:p>
    <w:p w:rsidR="006457FF" w:rsidRPr="006457FF" w:rsidRDefault="006457FF" w:rsidP="006457FF">
      <w:pPr>
        <w:rPr>
          <w:rFonts w:ascii="Arial" w:hAnsi="Arial" w:cs="Arial"/>
          <w:bCs/>
          <w:sz w:val="22"/>
        </w:rPr>
      </w:pPr>
      <w:r w:rsidRPr="006457FF">
        <w:rPr>
          <w:rFonts w:ascii="Arial" w:hAnsi="Arial" w:cs="Arial"/>
          <w:bCs/>
          <w:sz w:val="22"/>
        </w:rPr>
        <w:t>Playing Piano</w:t>
      </w:r>
      <w:r>
        <w:rPr>
          <w:rFonts w:ascii="Arial" w:hAnsi="Arial" w:cs="Arial"/>
          <w:bCs/>
          <w:sz w:val="22"/>
        </w:rPr>
        <w:t xml:space="preserve">, </w:t>
      </w:r>
      <w:r w:rsidRPr="006457FF">
        <w:rPr>
          <w:rFonts w:ascii="Arial" w:hAnsi="Arial" w:cs="Arial"/>
          <w:bCs/>
          <w:sz w:val="22"/>
        </w:rPr>
        <w:t>Learning new technologies</w:t>
      </w:r>
      <w:r>
        <w:rPr>
          <w:rFonts w:ascii="Arial" w:hAnsi="Arial" w:cs="Arial"/>
          <w:bCs/>
          <w:sz w:val="22"/>
        </w:rPr>
        <w:t xml:space="preserve">, </w:t>
      </w:r>
      <w:r w:rsidRPr="006457FF">
        <w:rPr>
          <w:rFonts w:ascii="Arial" w:hAnsi="Arial" w:cs="Arial"/>
          <w:bCs/>
          <w:sz w:val="22"/>
        </w:rPr>
        <w:t>Travelling and tasting foods</w:t>
      </w:r>
      <w:r>
        <w:rPr>
          <w:rFonts w:ascii="Arial" w:hAnsi="Arial" w:cs="Arial"/>
          <w:bCs/>
          <w:sz w:val="22"/>
        </w:rPr>
        <w:t xml:space="preserve"> </w:t>
      </w:r>
      <w:r w:rsidR="007C327F">
        <w:rPr>
          <w:rFonts w:ascii="Arial" w:hAnsi="Arial" w:cs="Arial"/>
          <w:bCs/>
          <w:sz w:val="22"/>
        </w:rPr>
        <w:t>f</w:t>
      </w:r>
      <w:r w:rsidRPr="006457FF">
        <w:rPr>
          <w:rFonts w:ascii="Arial" w:hAnsi="Arial" w:cs="Arial"/>
          <w:bCs/>
          <w:sz w:val="22"/>
        </w:rPr>
        <w:t>rom around the world</w:t>
      </w:r>
      <w:r>
        <w:rPr>
          <w:rFonts w:ascii="Arial" w:hAnsi="Arial" w:cs="Arial"/>
          <w:bCs/>
          <w:sz w:val="22"/>
        </w:rPr>
        <w:t>.</w:t>
      </w:r>
    </w:p>
    <w:sectPr w:rsidR="006457FF" w:rsidRPr="0064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Heading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>
    <w:nsid w:val="13BA69DC"/>
    <w:multiLevelType w:val="hybridMultilevel"/>
    <w:tmpl w:val="C48A9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32BF0"/>
    <w:multiLevelType w:val="hybridMultilevel"/>
    <w:tmpl w:val="8946DCAA"/>
    <w:lvl w:ilvl="0" w:tplc="3BF2271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D3C2A"/>
    <w:multiLevelType w:val="hybridMultilevel"/>
    <w:tmpl w:val="B97C5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2867"/>
    <w:multiLevelType w:val="hybridMultilevel"/>
    <w:tmpl w:val="91143F36"/>
    <w:lvl w:ilvl="0" w:tplc="3BF2271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A3F19"/>
    <w:multiLevelType w:val="hybridMultilevel"/>
    <w:tmpl w:val="E8C686E6"/>
    <w:lvl w:ilvl="0" w:tplc="00000002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8F7F4A"/>
    <w:multiLevelType w:val="hybridMultilevel"/>
    <w:tmpl w:val="F4003C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0561E"/>
    <w:multiLevelType w:val="hybridMultilevel"/>
    <w:tmpl w:val="F9CCBE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2"/>
  </w:num>
  <w:num w:numId="4">
    <w:abstractNumId w:val="3"/>
  </w:num>
  <w:num w:numId="5">
    <w:abstractNumId w:val="11"/>
  </w:num>
  <w:num w:numId="6">
    <w:abstractNumId w:val="1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E5"/>
    <w:rsid w:val="00000D51"/>
    <w:rsid w:val="00011327"/>
    <w:rsid w:val="00030572"/>
    <w:rsid w:val="0005520D"/>
    <w:rsid w:val="00064DA0"/>
    <w:rsid w:val="000F4ECB"/>
    <w:rsid w:val="00137DF6"/>
    <w:rsid w:val="0018348B"/>
    <w:rsid w:val="002468B2"/>
    <w:rsid w:val="002A4D45"/>
    <w:rsid w:val="002A57EA"/>
    <w:rsid w:val="002D385D"/>
    <w:rsid w:val="002F681A"/>
    <w:rsid w:val="00311CEB"/>
    <w:rsid w:val="003143D8"/>
    <w:rsid w:val="003421CB"/>
    <w:rsid w:val="00420108"/>
    <w:rsid w:val="004627E6"/>
    <w:rsid w:val="004974A5"/>
    <w:rsid w:val="004A416A"/>
    <w:rsid w:val="004F2321"/>
    <w:rsid w:val="00503965"/>
    <w:rsid w:val="005128FC"/>
    <w:rsid w:val="00536A3E"/>
    <w:rsid w:val="0054440E"/>
    <w:rsid w:val="00572F43"/>
    <w:rsid w:val="005A253D"/>
    <w:rsid w:val="00607ADE"/>
    <w:rsid w:val="00636B52"/>
    <w:rsid w:val="006457FF"/>
    <w:rsid w:val="00675474"/>
    <w:rsid w:val="006837E0"/>
    <w:rsid w:val="006867CD"/>
    <w:rsid w:val="0069158E"/>
    <w:rsid w:val="00694C9A"/>
    <w:rsid w:val="006A5342"/>
    <w:rsid w:val="006F0CB0"/>
    <w:rsid w:val="007123C8"/>
    <w:rsid w:val="00757BAF"/>
    <w:rsid w:val="00770124"/>
    <w:rsid w:val="007C327F"/>
    <w:rsid w:val="008321F2"/>
    <w:rsid w:val="008473E5"/>
    <w:rsid w:val="008902AC"/>
    <w:rsid w:val="008C5620"/>
    <w:rsid w:val="00952E1A"/>
    <w:rsid w:val="00A12D3C"/>
    <w:rsid w:val="00A316D9"/>
    <w:rsid w:val="00A32833"/>
    <w:rsid w:val="00A545CB"/>
    <w:rsid w:val="00A81AC5"/>
    <w:rsid w:val="00AA14A9"/>
    <w:rsid w:val="00B504EB"/>
    <w:rsid w:val="00B53C46"/>
    <w:rsid w:val="00B83FEF"/>
    <w:rsid w:val="00B87965"/>
    <w:rsid w:val="00BB51F4"/>
    <w:rsid w:val="00BC4647"/>
    <w:rsid w:val="00C4028B"/>
    <w:rsid w:val="00C530B0"/>
    <w:rsid w:val="00C75AF5"/>
    <w:rsid w:val="00CA3A43"/>
    <w:rsid w:val="00CF5DD4"/>
    <w:rsid w:val="00D01E36"/>
    <w:rsid w:val="00D51152"/>
    <w:rsid w:val="00D73232"/>
    <w:rsid w:val="00DA0F2B"/>
    <w:rsid w:val="00DB2F8D"/>
    <w:rsid w:val="00DC7B68"/>
    <w:rsid w:val="00DD12F9"/>
    <w:rsid w:val="00E05C78"/>
    <w:rsid w:val="00E61C69"/>
    <w:rsid w:val="00E675F0"/>
    <w:rsid w:val="00E744F5"/>
    <w:rsid w:val="00E9471C"/>
    <w:rsid w:val="00EF3FEA"/>
    <w:rsid w:val="00F402A7"/>
    <w:rsid w:val="00FA55B8"/>
    <w:rsid w:val="00FC20F1"/>
    <w:rsid w:val="00FD4B3C"/>
    <w:rsid w:val="00F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3B36-6B8A-4462-AC10-69842246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1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770124"/>
    <w:pPr>
      <w:keepNext/>
      <w:tabs>
        <w:tab w:val="num" w:pos="360"/>
      </w:tabs>
      <w:ind w:left="360" w:hanging="360"/>
      <w:outlineLvl w:val="0"/>
    </w:pPr>
    <w:rPr>
      <w:rFonts w:ascii="Arial" w:hAnsi="Arial" w:cs="Arial"/>
      <w:b/>
      <w:bCs/>
      <w:lang w:val="is-I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70124"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bCs/>
      <w:lang w:val="is-I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124"/>
    <w:rPr>
      <w:rFonts w:ascii="Arial" w:eastAsia="Times New Roman" w:hAnsi="Arial" w:cs="Arial"/>
      <w:b/>
      <w:bCs/>
      <w:sz w:val="24"/>
      <w:szCs w:val="24"/>
      <w:lang w:val="is-IS" w:eastAsia="ar-SA"/>
    </w:rPr>
  </w:style>
  <w:style w:type="character" w:customStyle="1" w:styleId="Heading2Char">
    <w:name w:val="Heading 2 Char"/>
    <w:basedOn w:val="DefaultParagraphFont"/>
    <w:link w:val="Heading2"/>
    <w:semiHidden/>
    <w:rsid w:val="00770124"/>
    <w:rPr>
      <w:rFonts w:ascii="Arial" w:eastAsia="Times New Roman" w:hAnsi="Arial" w:cs="Arial"/>
      <w:b/>
      <w:bCs/>
      <w:sz w:val="24"/>
      <w:szCs w:val="24"/>
      <w:lang w:val="is-IS" w:eastAsia="ar-SA"/>
    </w:rPr>
  </w:style>
  <w:style w:type="character" w:styleId="Hyperlink">
    <w:name w:val="Hyperlink"/>
    <w:basedOn w:val="DefaultParagraphFont"/>
    <w:unhideWhenUsed/>
    <w:rsid w:val="00770124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7701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012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">
    <w:name w:val="List"/>
    <w:basedOn w:val="BodyText"/>
    <w:semiHidden/>
    <w:unhideWhenUsed/>
    <w:rsid w:val="00770124"/>
    <w:rPr>
      <w:rFonts w:cs="Lucida Sans Unicode"/>
    </w:rPr>
  </w:style>
  <w:style w:type="paragraph" w:styleId="Subtitle">
    <w:name w:val="Subtitle"/>
    <w:basedOn w:val="Normal"/>
    <w:next w:val="BodyText"/>
    <w:link w:val="SubtitleChar"/>
    <w:qFormat/>
    <w:rsid w:val="00770124"/>
    <w:pPr>
      <w:jc w:val="center"/>
    </w:pPr>
    <w:rPr>
      <w:rFonts w:ascii="Arial" w:hAnsi="Arial" w:cs="Arial"/>
      <w:b/>
      <w:bCs/>
      <w:lang w:val="is-IS"/>
    </w:rPr>
  </w:style>
  <w:style w:type="character" w:customStyle="1" w:styleId="SubtitleChar">
    <w:name w:val="Subtitle Char"/>
    <w:basedOn w:val="DefaultParagraphFont"/>
    <w:link w:val="Subtitle"/>
    <w:rsid w:val="00770124"/>
    <w:rPr>
      <w:rFonts w:ascii="Arial" w:eastAsia="Times New Roman" w:hAnsi="Arial" w:cs="Arial"/>
      <w:b/>
      <w:bCs/>
      <w:sz w:val="24"/>
      <w:szCs w:val="24"/>
      <w:lang w:val="is-IS" w:eastAsia="ar-SA"/>
    </w:rPr>
  </w:style>
  <w:style w:type="character" w:customStyle="1" w:styleId="text">
    <w:name w:val="text"/>
    <w:basedOn w:val="DefaultParagraphFont"/>
    <w:rsid w:val="00770124"/>
  </w:style>
  <w:style w:type="paragraph" w:styleId="BalloonText">
    <w:name w:val="Balloon Text"/>
    <w:basedOn w:val="Normal"/>
    <w:link w:val="BalloonTextChar"/>
    <w:uiPriority w:val="99"/>
    <w:semiHidden/>
    <w:unhideWhenUsed/>
    <w:rsid w:val="00F402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A7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xbe">
    <w:name w:val="_xbe"/>
    <w:basedOn w:val="DefaultParagraphFont"/>
    <w:rsid w:val="00B53C46"/>
  </w:style>
  <w:style w:type="character" w:customStyle="1" w:styleId="Heading3Char">
    <w:name w:val="Heading 3 Char"/>
    <w:basedOn w:val="DefaultParagraphFont"/>
    <w:link w:val="Heading3"/>
    <w:uiPriority w:val="9"/>
    <w:semiHidden/>
    <w:rsid w:val="00636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3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_span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FE49-B1A7-4781-AF8F-F3AD73C5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Marco</cp:lastModifiedBy>
  <cp:revision>29</cp:revision>
  <cp:lastPrinted>2016-04-12T10:51:00Z</cp:lastPrinted>
  <dcterms:created xsi:type="dcterms:W3CDTF">2022-05-22T17:28:00Z</dcterms:created>
  <dcterms:modified xsi:type="dcterms:W3CDTF">2022-05-24T19:08:00Z</dcterms:modified>
</cp:coreProperties>
</file>